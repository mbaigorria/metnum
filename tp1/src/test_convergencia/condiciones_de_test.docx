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6226" w14:textId="781E57D2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TESTS ISOTHERM CONDITIONS</w:t>
      </w:r>
      <w:r>
        <w:rPr>
          <w:rFonts w:ascii="Helvetica Neue" w:hAnsi="Helvetica Neue" w:cs="Helvetica Neue"/>
          <w:lang w:val="es-ES"/>
        </w:rPr>
        <w:tab/>
      </w:r>
      <w:r w:rsidR="000D679D">
        <w:rPr>
          <w:rFonts w:ascii="Helvetica Neue" w:hAnsi="Helvetica Neue" w:cs="Helvetica Neue"/>
          <w:lang w:val="es-ES"/>
        </w:rPr>
        <w:t>e</w:t>
      </w:r>
    </w:p>
    <w:p w14:paraId="62833155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E086883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CONSTANTS PARAMETERS: </w:t>
      </w:r>
    </w:p>
    <w:p w14:paraId="039E533E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BEC2958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r_i</w:t>
      </w:r>
      <w:proofErr w:type="spellEnd"/>
      <w:r>
        <w:rPr>
          <w:rFonts w:ascii="Helvetica Neue" w:hAnsi="Helvetica Neue" w:cs="Helvetica Neue"/>
          <w:lang w:val="es-ES"/>
        </w:rPr>
        <w:t xml:space="preserve"> = 10</w:t>
      </w:r>
    </w:p>
    <w:p w14:paraId="5DFAFB2B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r_e</w:t>
      </w:r>
      <w:proofErr w:type="spellEnd"/>
      <w:r>
        <w:rPr>
          <w:rFonts w:ascii="Helvetica Neue" w:hAnsi="Helvetica Neue" w:cs="Helvetica Neue"/>
          <w:lang w:val="es-ES"/>
        </w:rPr>
        <w:t xml:space="preserve"> = 100</w:t>
      </w:r>
    </w:p>
    <w:p w14:paraId="5F724F19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t_i</w:t>
      </w:r>
      <w:proofErr w:type="spellEnd"/>
      <w:r>
        <w:rPr>
          <w:rFonts w:ascii="Helvetica Neue" w:hAnsi="Helvetica Neue" w:cs="Helvetica Neue"/>
          <w:lang w:val="es-ES"/>
        </w:rPr>
        <w:t xml:space="preserve"> = 1500</w:t>
      </w:r>
    </w:p>
    <w:p w14:paraId="3F516A14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iso</w:t>
      </w:r>
      <w:proofErr w:type="spellEnd"/>
      <w:r>
        <w:rPr>
          <w:rFonts w:ascii="Helvetica Neue" w:hAnsi="Helvetica Neue" w:cs="Helvetica Neue"/>
          <w:lang w:val="es-ES"/>
        </w:rPr>
        <w:t xml:space="preserve"> = 500</w:t>
      </w:r>
    </w:p>
    <w:p w14:paraId="315F6A51" w14:textId="77777777" w:rsidR="00A35566" w:rsidRDefault="00A35566" w:rsidP="00A3556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t_e</w:t>
      </w:r>
      <w:proofErr w:type="spellEnd"/>
      <w:r>
        <w:rPr>
          <w:rFonts w:ascii="Helvetica Neue" w:hAnsi="Helvetica Neue" w:cs="Helvetica Neue"/>
          <w:lang w:val="es-ES"/>
        </w:rPr>
        <w:t xml:space="preserve"> = 217.498834697 (</w:t>
      </w:r>
      <w:proofErr w:type="spellStart"/>
      <w:r>
        <w:rPr>
          <w:rFonts w:ascii="Helvetica Neue" w:hAnsi="Helvetica Neue" w:cs="Helvetica Neue"/>
          <w:lang w:val="es-ES"/>
        </w:rPr>
        <w:t>random</w:t>
      </w:r>
      <w:proofErr w:type="spellEnd"/>
      <w:r>
        <w:rPr>
          <w:rFonts w:ascii="Helvetica Neue" w:hAnsi="Helvetica Neue" w:cs="Helvetica Neue"/>
          <w:lang w:val="es-ES"/>
        </w:rPr>
        <w:t>)</w:t>
      </w:r>
    </w:p>
    <w:p w14:paraId="347E723A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1F0FBE0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VARIABLE PARAMETERS:</w:t>
      </w:r>
    </w:p>
    <w:p w14:paraId="44FBB44A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74054BA" w14:textId="2A8709C3" w:rsidR="00A35566" w:rsidRDefault="00A35566" w:rsidP="00A3556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m+1</w:t>
      </w:r>
      <w:r w:rsidR="00EA66D3">
        <w:rPr>
          <w:rFonts w:ascii="Helvetica Neue" w:hAnsi="Helvetica Neue" w:cs="Helvetica Neue"/>
          <w:lang w:val="es-ES"/>
        </w:rPr>
        <w:t xml:space="preserve"> (</w:t>
      </w:r>
      <w:proofErr w:type="spellStart"/>
      <w:r w:rsidR="00EA66D3">
        <w:rPr>
          <w:rFonts w:ascii="Helvetica Neue" w:hAnsi="Helvetica Neue" w:cs="Helvetica Neue"/>
          <w:lang w:val="es-ES"/>
        </w:rPr>
        <w:t>initial</w:t>
      </w:r>
      <w:proofErr w:type="spellEnd"/>
      <w:r w:rsidR="00EA66D3">
        <w:rPr>
          <w:rFonts w:ascii="Helvetica Neue" w:hAnsi="Helvetica Neue" w:cs="Helvetica Neue"/>
          <w:lang w:val="es-ES"/>
        </w:rPr>
        <w:t>: 3)</w:t>
      </w:r>
    </w:p>
    <w:p w14:paraId="49FF0EE1" w14:textId="00F52BDC" w:rsidR="00A35566" w:rsidRDefault="00A35566" w:rsidP="00A3556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</w:t>
      </w:r>
      <w:r w:rsidR="00EA66D3">
        <w:rPr>
          <w:rFonts w:ascii="Helvetica Neue" w:hAnsi="Helvetica Neue" w:cs="Helvetica Neue"/>
          <w:lang w:val="es-ES"/>
        </w:rPr>
        <w:t xml:space="preserve"> (</w:t>
      </w:r>
      <w:proofErr w:type="spellStart"/>
      <w:r w:rsidR="00EA66D3">
        <w:rPr>
          <w:rFonts w:ascii="Helvetica Neue" w:hAnsi="Helvetica Neue" w:cs="Helvetica Neue"/>
          <w:lang w:val="es-ES"/>
        </w:rPr>
        <w:t>initial</w:t>
      </w:r>
      <w:proofErr w:type="spellEnd"/>
      <w:r w:rsidR="00EA66D3">
        <w:rPr>
          <w:rFonts w:ascii="Helvetica Neue" w:hAnsi="Helvetica Neue" w:cs="Helvetica Neue"/>
          <w:lang w:val="es-ES"/>
        </w:rPr>
        <w:t>: 4)</w:t>
      </w:r>
    </w:p>
    <w:p w14:paraId="58EAA720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D1A6B37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PROMEDIO: liviano.</w:t>
      </w:r>
    </w:p>
    <w:p w14:paraId="398FE8BC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0E04046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m - n = 4:</w:t>
      </w:r>
    </w:p>
    <w:p w14:paraId="160E9E5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</w:t>
      </w:r>
    </w:p>
    <w:p w14:paraId="49DC379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0.000111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04D24C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4</w:t>
      </w:r>
    </w:p>
    <w:p w14:paraId="4A888B0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0.000135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349A5B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5</w:t>
      </w:r>
    </w:p>
    <w:p w14:paraId="6B673D16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0.000236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29F6C80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6</w:t>
      </w:r>
    </w:p>
    <w:p w14:paraId="69125FE9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0.000308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0F65FC4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7</w:t>
      </w:r>
    </w:p>
    <w:p w14:paraId="06C487D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0.000375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C9B3DC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8</w:t>
      </w:r>
    </w:p>
    <w:p w14:paraId="2A9F0E39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0.000490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2F15E9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9</w:t>
      </w:r>
    </w:p>
    <w:p w14:paraId="70C6EEC4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0.000601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1AC2D79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10</w:t>
      </w:r>
    </w:p>
    <w:p w14:paraId="3FD524B4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0.000779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6EEDE25B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11</w:t>
      </w:r>
    </w:p>
    <w:p w14:paraId="3711BC8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0.000933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E79C66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12</w:t>
      </w:r>
    </w:p>
    <w:p w14:paraId="60BC5A7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0.001214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4E68DC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13</w:t>
      </w:r>
    </w:p>
    <w:p w14:paraId="0BD9ADE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0.001478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8F19A5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lastRenderedPageBreak/>
        <w:t>m = 14</w:t>
      </w:r>
    </w:p>
    <w:p w14:paraId="27BAB52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0.001732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0C45FD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15</w:t>
      </w:r>
    </w:p>
    <w:p w14:paraId="489D068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0.001967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B0F6F6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16</w:t>
      </w:r>
    </w:p>
    <w:p w14:paraId="2A32D6B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0.002425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B64A2D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17</w:t>
      </w:r>
    </w:p>
    <w:p w14:paraId="5EC8FDC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0.002802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FBDBC0C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18</w:t>
      </w:r>
    </w:p>
    <w:p w14:paraId="0CE40E0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0.003437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3F9D03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19</w:t>
      </w:r>
    </w:p>
    <w:p w14:paraId="41B5D35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0.003833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77A09D2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20</w:t>
      </w:r>
    </w:p>
    <w:p w14:paraId="1FD7AD3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0.004306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01D98A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21</w:t>
      </w:r>
    </w:p>
    <w:p w14:paraId="7A76584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0.004944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92536D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22</w:t>
      </w:r>
    </w:p>
    <w:p w14:paraId="13B5C5F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0.005527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F78C29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23 </w:t>
      </w:r>
    </w:p>
    <w:p w14:paraId="16CCF7BD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0.006368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048D6F0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24</w:t>
      </w:r>
    </w:p>
    <w:p w14:paraId="156AA7C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0.007097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7B2668A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25</w:t>
      </w:r>
    </w:p>
    <w:p w14:paraId="5214844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0.007931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823E1A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26</w:t>
      </w:r>
    </w:p>
    <w:p w14:paraId="1394842F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0.009522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  <w:r>
        <w:rPr>
          <w:rFonts w:ascii="Helvetica Neue" w:hAnsi="Helvetica Neue" w:cs="Helvetica Neue"/>
          <w:lang w:val="es-ES"/>
        </w:rPr>
        <w:t> </w:t>
      </w:r>
    </w:p>
    <w:p w14:paraId="439FC1B0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27</w:t>
      </w:r>
    </w:p>
    <w:p w14:paraId="62D642C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0.010041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0CC647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28</w:t>
      </w:r>
    </w:p>
    <w:p w14:paraId="4C38295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0.011091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195BF5A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29</w:t>
      </w:r>
    </w:p>
    <w:p w14:paraId="08DA98A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0.012335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51EA73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30</w:t>
      </w:r>
    </w:p>
    <w:p w14:paraId="4401C87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0.013875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13735A44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n - m = 30</w:t>
      </w:r>
    </w:p>
    <w:p w14:paraId="4B5A938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5</w:t>
      </w:r>
    </w:p>
    <w:p w14:paraId="6CDB98E8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0.026466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F85F2D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6</w:t>
      </w:r>
    </w:p>
    <w:p w14:paraId="10C1238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0.044595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C7DBA14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7</w:t>
      </w:r>
    </w:p>
    <w:p w14:paraId="5E5873A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0.069255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2596DB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8</w:t>
      </w:r>
    </w:p>
    <w:p w14:paraId="3BD3BB9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0.100607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4D1223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9</w:t>
      </w:r>
    </w:p>
    <w:p w14:paraId="261B9BD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0.140923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C3534A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10</w:t>
      </w:r>
    </w:p>
    <w:p w14:paraId="7030FBE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0.190472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23D7B1B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11</w:t>
      </w:r>
    </w:p>
    <w:p w14:paraId="2BA883B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0.252392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AD1D33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12</w:t>
      </w:r>
    </w:p>
    <w:p w14:paraId="5EA055EB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0.325224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80D051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13</w:t>
      </w:r>
    </w:p>
    <w:p w14:paraId="368932B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 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0.410387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86AD3B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14</w:t>
      </w:r>
    </w:p>
    <w:p w14:paraId="454919C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0.410652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06DC7C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15</w:t>
      </w:r>
    </w:p>
    <w:p w14:paraId="2E95B56C" w14:textId="1E6DF0A5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>: 0.41096</w:t>
      </w:r>
      <w:r w:rsidR="0043555D">
        <w:rPr>
          <w:rFonts w:ascii="Helvetica Neue" w:hAnsi="Helvetica Neue" w:cs="Helvetica Neue"/>
          <w:lang w:val="es-ES"/>
        </w:rPr>
        <w:t>0</w:t>
      </w:r>
      <w:r>
        <w:rPr>
          <w:rFonts w:ascii="Helvetica Neue" w:hAnsi="Helvetica Neue" w:cs="Helvetica Neue"/>
          <w:lang w:val="es-ES"/>
        </w:rPr>
        <w:t xml:space="preserve">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213BBDC" w14:textId="527AB5F4" w:rsidR="00195557" w:rsidRDefault="00195557" w:rsidP="00195557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16…30</w:t>
      </w:r>
      <w:r w:rsidR="00387E76">
        <w:rPr>
          <w:rFonts w:ascii="Helvetica Neue" w:hAnsi="Helvetica Neue" w:cs="Helvetica Neue"/>
          <w:lang w:val="es-ES"/>
        </w:rPr>
        <w:t xml:space="preserve"> (?)</w:t>
      </w:r>
    </w:p>
    <w:p w14:paraId="3461D466" w14:textId="77777777" w:rsidR="00C716DD" w:rsidRDefault="00C716DD" w:rsidP="00C716DD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  <w:lang w:val="es-ES"/>
        </w:rPr>
      </w:pPr>
      <w:bookmarkStart w:id="0" w:name="_GoBack"/>
      <w:bookmarkEnd w:id="0"/>
    </w:p>
    <w:p w14:paraId="09EE8322" w14:textId="02633E83" w:rsidR="00C716DD" w:rsidRDefault="00C716DD" w:rsidP="00C716DD">
      <w:pPr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decreasing</w:t>
      </w:r>
      <w:proofErr w:type="spellEnd"/>
      <w:r>
        <w:rPr>
          <w:rFonts w:ascii="Helvetica Neue" w:hAnsi="Helvetica Neue" w:cs="Helvetica Neue"/>
          <w:lang w:val="es-ES"/>
        </w:rPr>
        <w:t xml:space="preserve"> m – n = 30.</w:t>
      </w:r>
    </w:p>
    <w:p w14:paraId="405DB671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62CEE75" w14:textId="77777777" w:rsidR="00A35566" w:rsidRPr="00A35566" w:rsidRDefault="00A35566" w:rsidP="00A35566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A35566">
        <w:rPr>
          <w:rFonts w:ascii="Helvetica Neue" w:hAnsi="Helvetica Neue" w:cs="Helvetica Neue"/>
          <w:lang w:val="es-ES"/>
        </w:rPr>
        <w:t>PROMEDIO: pesado.</w:t>
      </w:r>
    </w:p>
    <w:p w14:paraId="64C4DD70" w14:textId="77777777" w:rsidR="00A35566" w:rsidRDefault="00A35566" w:rsidP="00A3556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F6FF0D8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m - n = 4</w:t>
      </w:r>
    </w:p>
    <w:p w14:paraId="3477828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</w:t>
      </w:r>
    </w:p>
    <w:p w14:paraId="67D7832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9.8e-05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1D06B8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4</w:t>
      </w:r>
    </w:p>
    <w:p w14:paraId="43B90E0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0.000142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D5B038C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5</w:t>
      </w:r>
    </w:p>
    <w:p w14:paraId="17A3DAC4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0.000216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40C60E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6</w:t>
      </w:r>
    </w:p>
    <w:p w14:paraId="69EF4820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0.000280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1BAEE04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7</w:t>
      </w:r>
    </w:p>
    <w:p w14:paraId="1EDE9F7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0.000327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D978CD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8</w:t>
      </w:r>
    </w:p>
    <w:p w14:paraId="1A03D9D2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0.000423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0C81778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9</w:t>
      </w:r>
    </w:p>
    <w:p w14:paraId="373929B1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 0.000552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7012FA3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10</w:t>
      </w:r>
    </w:p>
    <w:p w14:paraId="738D4CDD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0.000699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ECAB38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11</w:t>
      </w:r>
    </w:p>
    <w:p w14:paraId="1155CB4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0.000894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36389E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12</w:t>
      </w:r>
    </w:p>
    <w:p w14:paraId="3CAF38F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0.001155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9293CD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13</w:t>
      </w:r>
    </w:p>
    <w:p w14:paraId="2E0FC72B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0.001396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E5885E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14</w:t>
      </w:r>
    </w:p>
    <w:p w14:paraId="1515BB1F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0.001673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DB863A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15</w:t>
      </w:r>
    </w:p>
    <w:p w14:paraId="25D51F18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0.002009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C16B28F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16</w:t>
      </w:r>
    </w:p>
    <w:p w14:paraId="0DCD05C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0.002359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D6421A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17</w:t>
      </w:r>
    </w:p>
    <w:p w14:paraId="556CB706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0.002857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6B63E7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18</w:t>
      </w:r>
    </w:p>
    <w:p w14:paraId="58873A8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0.003228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6DD9BC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19</w:t>
      </w:r>
    </w:p>
    <w:p w14:paraId="0EADB407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0.003681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8E033C1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20</w:t>
      </w:r>
    </w:p>
    <w:p w14:paraId="0C2E4A5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0.004239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66E662D6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21</w:t>
      </w:r>
    </w:p>
    <w:p w14:paraId="2F6AA248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0.004810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8E0654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22</w:t>
      </w:r>
    </w:p>
    <w:p w14:paraId="4399DBF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0.005484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0993D2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23</w:t>
      </w:r>
    </w:p>
    <w:p w14:paraId="11CC86A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0.006210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6E57251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24</w:t>
      </w:r>
    </w:p>
    <w:p w14:paraId="2037AA75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0.007009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12930F5E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25</w:t>
      </w:r>
    </w:p>
    <w:p w14:paraId="2EC139D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0.008144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5D53C95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26</w:t>
      </w:r>
    </w:p>
    <w:p w14:paraId="2081F88C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0.008740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528D339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27</w:t>
      </w:r>
    </w:p>
    <w:p w14:paraId="7A3C0CAB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0.010169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6CBEE997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28</w:t>
      </w:r>
    </w:p>
    <w:p w14:paraId="73142E3A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0.010737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683E6852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29</w:t>
      </w:r>
    </w:p>
    <w:p w14:paraId="3D34F85E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0.012151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3428FB2D" w14:textId="77777777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 = 30</w:t>
      </w:r>
    </w:p>
    <w:p w14:paraId="2338BCB3" w14:textId="77777777" w:rsidR="00A35566" w:rsidRDefault="00A35566" w:rsidP="00A35566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0.013592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52ABE037" w14:textId="77777777" w:rsidR="00A35566" w:rsidRDefault="00A35566" w:rsidP="00A3556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increasing</w:t>
      </w:r>
      <w:proofErr w:type="spellEnd"/>
      <w:r>
        <w:rPr>
          <w:rFonts w:ascii="Helvetica Neue" w:hAnsi="Helvetica Neue" w:cs="Helvetica Neue"/>
          <w:lang w:val="es-ES"/>
        </w:rPr>
        <w:t xml:space="preserve"> n - m = 30</w:t>
      </w:r>
    </w:p>
    <w:p w14:paraId="26C578DF" w14:textId="5011D5FA" w:rsidR="00A35566" w:rsidRDefault="00A35566" w:rsidP="00A35566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5 </w:t>
      </w:r>
    </w:p>
    <w:p w14:paraId="574AB661" w14:textId="1F61B154" w:rsidR="003C4D1A" w:rsidRDefault="003C4D1A" w:rsidP="003C4D1A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0.026409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01DCA861" w14:textId="093441F2" w:rsidR="003C4D1A" w:rsidRDefault="003C4D1A" w:rsidP="003C4D1A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6</w:t>
      </w:r>
    </w:p>
    <w:p w14:paraId="34D296F1" w14:textId="2ED5732E" w:rsidR="003C4D1A" w:rsidRDefault="003C4D1A" w:rsidP="003C4D1A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0.044727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4DB07E6F" w14:textId="248AAE44" w:rsidR="003C4D1A" w:rsidRDefault="003C4D1A" w:rsidP="003C4D1A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7</w:t>
      </w:r>
    </w:p>
    <w:p w14:paraId="06EF4730" w14:textId="5D0857A1" w:rsidR="003C4D1A" w:rsidRDefault="003C4D1A" w:rsidP="003C4D1A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0.026409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2416969A" w14:textId="3827D7F8" w:rsidR="003C4D1A" w:rsidRDefault="003C4D1A" w:rsidP="003C4D1A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8</w:t>
      </w:r>
    </w:p>
    <w:p w14:paraId="119C66FE" w14:textId="2350ED89" w:rsidR="003C4D1A" w:rsidRDefault="000D679D" w:rsidP="003C4D1A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>: 0.100547</w:t>
      </w:r>
      <w:r w:rsidR="003C4D1A">
        <w:rPr>
          <w:rFonts w:ascii="Helvetica Neue" w:hAnsi="Helvetica Neue" w:cs="Helvetica Neue"/>
          <w:lang w:val="es-ES"/>
        </w:rPr>
        <w:t xml:space="preserve"> </w:t>
      </w:r>
      <w:proofErr w:type="spellStart"/>
      <w:r w:rsidR="003C4D1A">
        <w:rPr>
          <w:rFonts w:ascii="Helvetica Neue" w:hAnsi="Helvetica Neue" w:cs="Helvetica Neue"/>
          <w:lang w:val="es-ES"/>
        </w:rPr>
        <w:t>seconds</w:t>
      </w:r>
      <w:proofErr w:type="spellEnd"/>
    </w:p>
    <w:p w14:paraId="4190702E" w14:textId="0AE4FC8E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9</w:t>
      </w:r>
    </w:p>
    <w:p w14:paraId="5D2C6329" w14:textId="34CC1FC3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method</w:t>
      </w:r>
      <w:proofErr w:type="spellEnd"/>
      <w:r>
        <w:rPr>
          <w:rFonts w:ascii="Helvetica Neue" w:hAnsi="Helvetica Neue" w:cs="Helvetica Neue"/>
          <w:lang w:val="es-ES"/>
        </w:rPr>
        <w:t xml:space="preserve"> 0 </w:t>
      </w:r>
      <w:proofErr w:type="spellStart"/>
      <w:r>
        <w:rPr>
          <w:rFonts w:ascii="Helvetica Neue" w:hAnsi="Helvetica Neue" w:cs="Helvetica Neue"/>
          <w:lang w:val="es-ES"/>
        </w:rPr>
        <w:t>takes</w:t>
      </w:r>
      <w:proofErr w:type="spellEnd"/>
      <w:r>
        <w:rPr>
          <w:rFonts w:ascii="Helvetica Neue" w:hAnsi="Helvetica Neue" w:cs="Helvetica Neue"/>
          <w:lang w:val="es-ES"/>
        </w:rPr>
        <w:t xml:space="preserve">: 0.140666 </w:t>
      </w:r>
      <w:proofErr w:type="spellStart"/>
      <w:r>
        <w:rPr>
          <w:rFonts w:ascii="Helvetica Neue" w:hAnsi="Helvetica Neue" w:cs="Helvetica Neue"/>
          <w:lang w:val="es-ES"/>
        </w:rPr>
        <w:t>seconds</w:t>
      </w:r>
      <w:proofErr w:type="spellEnd"/>
    </w:p>
    <w:p w14:paraId="72B56AB9" w14:textId="7EE9D566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10</w:t>
      </w:r>
    </w:p>
    <w:p w14:paraId="15EB4CB1" w14:textId="595A3FBE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0.190692</w:t>
      </w:r>
    </w:p>
    <w:p w14:paraId="6BACA59C" w14:textId="63C3FC14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11</w:t>
      </w:r>
    </w:p>
    <w:p w14:paraId="764C2F6A" w14:textId="5542FF7A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0.252939</w:t>
      </w:r>
    </w:p>
    <w:p w14:paraId="70AA6DCB" w14:textId="064FD98B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12</w:t>
      </w:r>
    </w:p>
    <w:p w14:paraId="40596464" w14:textId="35A4548E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0.326240</w:t>
      </w:r>
    </w:p>
    <w:p w14:paraId="406D2153" w14:textId="2184AE84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13</w:t>
      </w:r>
    </w:p>
    <w:p w14:paraId="7C4C9889" w14:textId="07A91989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0.418090</w:t>
      </w:r>
    </w:p>
    <w:p w14:paraId="7A27C369" w14:textId="38CC9328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14</w:t>
      </w:r>
    </w:p>
    <w:p w14:paraId="76125826" w14:textId="4BC1D4F6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0.510228</w:t>
      </w:r>
    </w:p>
    <w:p w14:paraId="7D456393" w14:textId="6A09F131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15</w:t>
      </w:r>
    </w:p>
    <w:p w14:paraId="286FB640" w14:textId="4D14FE18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0.627820</w:t>
      </w:r>
    </w:p>
    <w:p w14:paraId="6613C578" w14:textId="1F8B8036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16</w:t>
      </w:r>
    </w:p>
    <w:p w14:paraId="45C25582" w14:textId="6BF5B984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0.758665</w:t>
      </w:r>
    </w:p>
    <w:p w14:paraId="4B57376A" w14:textId="087F35A9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17</w:t>
      </w:r>
    </w:p>
    <w:p w14:paraId="4CDAFF41" w14:textId="3ED29CF3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0.908825</w:t>
      </w:r>
    </w:p>
    <w:p w14:paraId="133A4E18" w14:textId="0101DBCA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18</w:t>
      </w:r>
    </w:p>
    <w:p w14:paraId="30DBF2E4" w14:textId="68D1F3B0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1.080710</w:t>
      </w:r>
    </w:p>
    <w:p w14:paraId="3F598862" w14:textId="597E954E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19</w:t>
      </w:r>
    </w:p>
    <w:p w14:paraId="6832C087" w14:textId="69F40F0B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1.260960</w:t>
      </w:r>
    </w:p>
    <w:p w14:paraId="29C6AD58" w14:textId="76722EFE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20</w:t>
      </w:r>
    </w:p>
    <w:p w14:paraId="7688BAC6" w14:textId="2F37C19A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1.483000</w:t>
      </w:r>
    </w:p>
    <w:p w14:paraId="1581CA3A" w14:textId="06818004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21</w:t>
      </w:r>
    </w:p>
    <w:p w14:paraId="090B0312" w14:textId="1FC834A5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1.696560</w:t>
      </w:r>
    </w:p>
    <w:p w14:paraId="14F9A1BA" w14:textId="27D045BA" w:rsidR="000D679D" w:rsidRDefault="000D679D" w:rsidP="00A35566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22</w:t>
      </w:r>
    </w:p>
    <w:p w14:paraId="7C0FA59E" w14:textId="76F3E612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1.970130</w:t>
      </w:r>
    </w:p>
    <w:p w14:paraId="7F518F50" w14:textId="55150514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23</w:t>
      </w:r>
    </w:p>
    <w:p w14:paraId="05CE440B" w14:textId="59C7221F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2.222460</w:t>
      </w:r>
    </w:p>
    <w:p w14:paraId="2270BB1E" w14:textId="6C31C427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24</w:t>
      </w:r>
    </w:p>
    <w:p w14:paraId="4774F041" w14:textId="289C97EA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2.562430</w:t>
      </w:r>
    </w:p>
    <w:p w14:paraId="4C3F0481" w14:textId="3D9F9FF2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25</w:t>
      </w:r>
    </w:p>
    <w:p w14:paraId="1A7CB7B0" w14:textId="23B26A85" w:rsidR="000D679D" w:rsidRDefault="000D679D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2.895470</w:t>
      </w:r>
    </w:p>
    <w:p w14:paraId="2FC7EBEB" w14:textId="23291595" w:rsidR="000D679D" w:rsidRDefault="000D679D" w:rsidP="000D679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26</w:t>
      </w:r>
    </w:p>
    <w:p w14:paraId="0EAD231F" w14:textId="6D53B1A6" w:rsidR="000D679D" w:rsidRDefault="002C4A27" w:rsidP="000D679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3.252070</w:t>
      </w:r>
    </w:p>
    <w:p w14:paraId="704DA22E" w14:textId="4474BDC5" w:rsidR="002C4A27" w:rsidRDefault="002C4A27" w:rsidP="002C4A27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27</w:t>
      </w:r>
    </w:p>
    <w:p w14:paraId="3ED31FB8" w14:textId="09C54EF2" w:rsidR="002C4A27" w:rsidRDefault="00A0356D" w:rsidP="002C4A27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3.644770</w:t>
      </w:r>
    </w:p>
    <w:p w14:paraId="42FD4823" w14:textId="7172406D" w:rsidR="00A0356D" w:rsidRDefault="00A0356D" w:rsidP="00A0356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28</w:t>
      </w:r>
    </w:p>
    <w:p w14:paraId="471E7D60" w14:textId="18BB8B59" w:rsidR="00A0356D" w:rsidRDefault="00A0356D" w:rsidP="00A0356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4.063650</w:t>
      </w:r>
    </w:p>
    <w:p w14:paraId="77BC9560" w14:textId="6DDD9864" w:rsidR="00A0356D" w:rsidRDefault="00A0356D" w:rsidP="00A0356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29</w:t>
      </w:r>
    </w:p>
    <w:p w14:paraId="692C23F8" w14:textId="33068990" w:rsidR="00A0356D" w:rsidRDefault="00A0356D" w:rsidP="00A0356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4.490680</w:t>
      </w:r>
    </w:p>
    <w:p w14:paraId="5D6CD3CF" w14:textId="1CD8193B" w:rsidR="00A0356D" w:rsidRDefault="00A0356D" w:rsidP="00A0356D">
      <w:pPr>
        <w:widowControl w:val="0"/>
        <w:numPr>
          <w:ilvl w:val="1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 = 30</w:t>
      </w:r>
    </w:p>
    <w:p w14:paraId="294C9D97" w14:textId="565D4D34" w:rsidR="00A0356D" w:rsidRDefault="00A0356D" w:rsidP="00A0356D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4.981860</w:t>
      </w:r>
    </w:p>
    <w:p w14:paraId="540A76A3" w14:textId="30B77ACB" w:rsidR="00C716DD" w:rsidRDefault="00C716DD" w:rsidP="00C716DD">
      <w:pPr>
        <w:widowControl w:val="0"/>
        <w:numPr>
          <w:ilvl w:val="0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proofErr w:type="spellStart"/>
      <w:r>
        <w:rPr>
          <w:rFonts w:ascii="Helvetica Neue" w:hAnsi="Helvetica Neue" w:cs="Helvetica Neue"/>
          <w:lang w:val="es-ES"/>
        </w:rPr>
        <w:t>decreasing</w:t>
      </w:r>
      <w:proofErr w:type="spellEnd"/>
      <w:r>
        <w:rPr>
          <w:rFonts w:ascii="Helvetica Neue" w:hAnsi="Helvetica Neue" w:cs="Helvetica Neue"/>
          <w:lang w:val="es-ES"/>
        </w:rPr>
        <w:t xml:space="preserve"> m – n = 30</w:t>
      </w:r>
    </w:p>
    <w:p w14:paraId="7B466352" w14:textId="77777777" w:rsidR="00A0356D" w:rsidRPr="000D679D" w:rsidRDefault="00A0356D" w:rsidP="00F22EB1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ind w:left="1440"/>
        <w:rPr>
          <w:rFonts w:ascii="Helvetica Neue" w:hAnsi="Helvetica Neue" w:cs="Helvetica Neue"/>
          <w:lang w:val="es-ES"/>
        </w:rPr>
      </w:pPr>
    </w:p>
    <w:sectPr w:rsidR="00A0356D" w:rsidRPr="000D679D" w:rsidSect="000D67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FE3200D"/>
    <w:multiLevelType w:val="hybridMultilevel"/>
    <w:tmpl w:val="84DEC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848A3"/>
    <w:multiLevelType w:val="hybridMultilevel"/>
    <w:tmpl w:val="A5A887E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FD"/>
    <w:rsid w:val="00012FFD"/>
    <w:rsid w:val="000D679D"/>
    <w:rsid w:val="00195557"/>
    <w:rsid w:val="002B7C52"/>
    <w:rsid w:val="002C4A27"/>
    <w:rsid w:val="00387E76"/>
    <w:rsid w:val="003C4D1A"/>
    <w:rsid w:val="0043555D"/>
    <w:rsid w:val="008003E7"/>
    <w:rsid w:val="009B7DC3"/>
    <w:rsid w:val="00A0356D"/>
    <w:rsid w:val="00A35566"/>
    <w:rsid w:val="00C716DD"/>
    <w:rsid w:val="00EA66D3"/>
    <w:rsid w:val="00F2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E70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547</Words>
  <Characters>3013</Characters>
  <Application>Microsoft Macintosh Word</Application>
  <DocSecurity>0</DocSecurity>
  <Lines>25</Lines>
  <Paragraphs>7</Paragraphs>
  <ScaleCrop>false</ScaleCrop>
  <Company>The App Master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Luca</dc:creator>
  <cp:keywords/>
  <dc:description/>
  <cp:lastModifiedBy>Marcelo De Luca</cp:lastModifiedBy>
  <cp:revision>22</cp:revision>
  <dcterms:created xsi:type="dcterms:W3CDTF">2015-08-27T23:08:00Z</dcterms:created>
  <dcterms:modified xsi:type="dcterms:W3CDTF">2015-08-28T13:27:00Z</dcterms:modified>
</cp:coreProperties>
</file>